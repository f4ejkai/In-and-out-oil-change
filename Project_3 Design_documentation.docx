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CD05" w14:textId="3E704934" w:rsidR="00F5689F" w:rsidRPr="008450E9" w:rsidRDefault="008450E9" w:rsidP="008450E9">
      <w:pPr>
        <w:spacing w:after="0"/>
        <w:rPr>
          <w:sz w:val="12"/>
          <w:szCs w:val="4"/>
        </w:rPr>
      </w:pPr>
      <w:r>
        <w:rPr>
          <w:noProof/>
        </w:rPr>
        <mc:AlternateContent>
          <mc:Choice Requires="wpg">
            <w:drawing>
              <wp:anchor distT="0" distB="0" distL="114300" distR="114300" simplePos="0" relativeHeight="251659264" behindDoc="1" locked="1" layoutInCell="1" allowOverlap="1" wp14:anchorId="269167D9" wp14:editId="08628DA7">
                <wp:simplePos x="0" y="0"/>
                <wp:positionH relativeFrom="page">
                  <wp:align>right</wp:align>
                </wp:positionH>
                <wp:positionV relativeFrom="paragraph">
                  <wp:posOffset>-666750</wp:posOffset>
                </wp:positionV>
                <wp:extent cx="7772400" cy="10067290"/>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290"/>
                          <a:chOff x="0" y="0"/>
                          <a:chExt cx="7772400" cy="10066732"/>
                        </a:xfrm>
                      </wpg:grpSpPr>
                      <wps:wsp>
                        <wps:cNvPr id="2" name="Freeform: Shape 2">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a:spLocks/>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a:spLocks/>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2EED8061" id="Group 4" o:spid="_x0000_s1026" alt="&quot;&quot;" style="position:absolute;margin-left:560.8pt;margin-top:-52.5pt;width:612pt;height:792.7pt;z-index:-251657216;mso-position-horizontal:right;mso-position-horizontal-relative:page;mso-height-relative:margin" coordsize="77724,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">
                <v:shape id="Freeform: Shape 2" o:spid="_x0000_s1027" alt="&quot;&quot;" style="position:absolute;top:17;width:77724;height:100584;visibility:visible;mso-wrap-style:square;v-text-anchor:middle" coordsize="7772400,8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" path="m,l7772400,r,8051800l,8051800,,xe" fillcolor="#a9d4db [3204]" stroked="f" strokeweight="1pt">
                  <v:stroke joinstyle="miter"/>
                  <v:path arrowok="t" o:connecttype="custom" o:connectlocs="0,0;7772400,0;7772400,10058400;0,10058400" o:connectangles="0,0,0,0"/>
                </v:shape>
                <v:rect id="Rectangle 3" o:spid="_x0000_s1028" alt="&quot;&quot;" style="position:absolute;left:-12180;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" fillcolor="white [3212]" stroked="f" strokeweight="1pt"/>
                <v:rect id="Rectangle 5" o:spid="_x0000_s1029" alt="&quot;&quot;" style="position:absolute;left:21590;top:95267;width:51145;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w10:wrap anchorx="page"/>
                <w10:anchorlock/>
              </v:group>
            </w:pict>
          </mc:Fallback>
        </mc:AlternateContent>
      </w:r>
    </w:p>
    <w:tbl>
      <w:tblPr>
        <w:tblW w:w="5000" w:type="pct"/>
        <w:tblLook w:val="0600" w:firstRow="0" w:lastRow="0" w:firstColumn="0" w:lastColumn="0" w:noHBand="1" w:noVBand="1"/>
      </w:tblPr>
      <w:tblGrid>
        <w:gridCol w:w="2423"/>
        <w:gridCol w:w="268"/>
        <w:gridCol w:w="2431"/>
        <w:gridCol w:w="279"/>
        <w:gridCol w:w="2428"/>
        <w:gridCol w:w="279"/>
      </w:tblGrid>
      <w:tr w:rsidR="008450E9" w14:paraId="0C42FA65" w14:textId="77777777" w:rsidTr="008450E9">
        <w:trPr>
          <w:trHeight w:val="1872"/>
        </w:trPr>
        <w:tc>
          <w:tcPr>
            <w:tcW w:w="5000" w:type="pct"/>
            <w:gridSpan w:val="6"/>
          </w:tcPr>
          <w:p w14:paraId="0BA216C8" w14:textId="36823A67" w:rsidR="00C84C7D" w:rsidRDefault="00C84C7D" w:rsidP="008450E9">
            <w:pPr>
              <w:pStyle w:val="Address"/>
            </w:pPr>
          </w:p>
          <w:p w14:paraId="7979DC6D" w14:textId="77777777" w:rsidR="00CD26F2" w:rsidRDefault="00CD26F2" w:rsidP="008450E9">
            <w:pPr>
              <w:pStyle w:val="Address"/>
            </w:pPr>
            <w:r>
              <w:t>F</w:t>
            </w:r>
            <w:r>
              <w:rPr>
                <w:rFonts w:asciiTheme="minorEastAsia" w:eastAsiaTheme="minorEastAsia" w:hAnsiTheme="minorEastAsia" w:hint="eastAsia"/>
                <w:lang w:eastAsia="zh-CN"/>
              </w:rPr>
              <w:t>all</w:t>
            </w:r>
            <w:r>
              <w:t xml:space="preserve"> 2022</w:t>
            </w:r>
          </w:p>
          <w:p w14:paraId="295D7F75" w14:textId="77777777" w:rsidR="00CD26F2" w:rsidRDefault="00CD26F2" w:rsidP="008450E9">
            <w:pPr>
              <w:pStyle w:val="Address"/>
            </w:pPr>
            <w:r>
              <w:t>Neu CS 5610 Project 3</w:t>
            </w:r>
          </w:p>
          <w:p w14:paraId="2AB56727" w14:textId="092CB369" w:rsidR="008450E9" w:rsidRDefault="00CD26F2" w:rsidP="008450E9">
            <w:pPr>
              <w:pStyle w:val="Address"/>
            </w:pPr>
            <w:r>
              <w:t>Rongchang Wang</w:t>
            </w:r>
            <w:r w:rsidR="008450E9" w:rsidRPr="00F5689F">
              <w:t xml:space="preserve"> </w:t>
            </w:r>
          </w:p>
        </w:tc>
      </w:tr>
      <w:tr w:rsidR="008450E9" w14:paraId="2E5BB3F6" w14:textId="77777777" w:rsidTr="004C217A">
        <w:trPr>
          <w:trHeight w:val="1080"/>
        </w:trPr>
        <w:tc>
          <w:tcPr>
            <w:tcW w:w="5000" w:type="pct"/>
            <w:gridSpan w:val="6"/>
          </w:tcPr>
          <w:p w14:paraId="008CA327" w14:textId="61785B53" w:rsidR="008450E9" w:rsidRPr="004C217A" w:rsidRDefault="00CD26F2" w:rsidP="004C217A">
            <w:pPr>
              <w:pStyle w:val="Title"/>
              <w:rPr>
                <w:sz w:val="72"/>
                <w:szCs w:val="72"/>
              </w:rPr>
            </w:pPr>
            <w:r w:rsidRPr="004C217A">
              <w:rPr>
                <w:sz w:val="72"/>
                <w:szCs w:val="72"/>
              </w:rPr>
              <w:t xml:space="preserve">In and out oil change </w:t>
            </w:r>
            <w:r w:rsidR="008450E9" w:rsidRPr="004C217A">
              <w:rPr>
                <w:sz w:val="72"/>
                <w:szCs w:val="72"/>
              </w:rPr>
              <w:t xml:space="preserve"> </w:t>
            </w:r>
          </w:p>
        </w:tc>
      </w:tr>
      <w:tr w:rsidR="008450E9" w14:paraId="7EC62A5A" w14:textId="77777777" w:rsidTr="00C84C7D">
        <w:trPr>
          <w:trHeight w:val="1152"/>
        </w:trPr>
        <w:tc>
          <w:tcPr>
            <w:tcW w:w="5000" w:type="pct"/>
            <w:gridSpan w:val="6"/>
          </w:tcPr>
          <w:p w14:paraId="0F139EF7" w14:textId="310A01D6" w:rsidR="008450E9" w:rsidRDefault="00CD26F2" w:rsidP="00F97F12">
            <w:pPr>
              <w:pStyle w:val="Objective"/>
            </w:pPr>
            <w:r>
              <w:t>Project description: This React-build web app is designed to enable my potential users to schedule rapid oil service at my house.</w:t>
            </w:r>
          </w:p>
        </w:tc>
      </w:tr>
      <w:tr w:rsidR="00F97F12" w:rsidRPr="00C84C7D" w14:paraId="5159542C" w14:textId="77777777" w:rsidTr="00A336B9">
        <w:tc>
          <w:tcPr>
            <w:tcW w:w="1660" w:type="pct"/>
            <w:gridSpan w:val="2"/>
          </w:tcPr>
          <w:p w14:paraId="1353C53B" w14:textId="63F53521" w:rsidR="00F97F12" w:rsidRPr="00C84C7D" w:rsidRDefault="00CD26F2" w:rsidP="00C84C7D">
            <w:pPr>
              <w:pStyle w:val="Heading1"/>
            </w:pPr>
            <w:r>
              <w:t>User persona 1</w:t>
            </w:r>
          </w:p>
        </w:tc>
        <w:tc>
          <w:tcPr>
            <w:tcW w:w="1671" w:type="pct"/>
            <w:gridSpan w:val="2"/>
          </w:tcPr>
          <w:p w14:paraId="0FC23457" w14:textId="18E221D4" w:rsidR="00F97F12" w:rsidRPr="00C84C7D" w:rsidRDefault="00001747" w:rsidP="00C84C7D">
            <w:pPr>
              <w:pStyle w:val="Heading1"/>
            </w:pPr>
            <w:r>
              <w:t>User persona 2</w:t>
            </w:r>
            <w:r w:rsidR="00F97F12" w:rsidRPr="00C84C7D">
              <w:t xml:space="preserve"> </w:t>
            </w:r>
          </w:p>
        </w:tc>
        <w:tc>
          <w:tcPr>
            <w:tcW w:w="1669" w:type="pct"/>
            <w:gridSpan w:val="2"/>
          </w:tcPr>
          <w:p w14:paraId="285EA128" w14:textId="77777777" w:rsidR="00F97F12" w:rsidRPr="00C84C7D" w:rsidRDefault="006A2B20" w:rsidP="00C84C7D">
            <w:pPr>
              <w:pStyle w:val="Heading1"/>
            </w:pPr>
            <w:sdt>
              <w:sdtPr>
                <w:id w:val="-1480459820"/>
                <w:placeholder>
                  <w:docPart w:val="1229A91BF6F244E79AF228648B7B057D"/>
                </w:placeholder>
                <w:temporary/>
                <w:showingPlcHdr/>
                <w15:appearance w15:val="hidden"/>
              </w:sdtPr>
              <w:sdtEndPr/>
              <w:sdtContent>
                <w:r w:rsidR="00C84C7D" w:rsidRPr="00C84C7D">
                  <w:rPr>
                    <w:rStyle w:val="PlaceholderText"/>
                    <w:color w:val="231F20"/>
                  </w:rPr>
                  <w:t>Designer</w:t>
                </w:r>
              </w:sdtContent>
            </w:sdt>
            <w:r w:rsidR="00F97F12" w:rsidRPr="00C84C7D">
              <w:t xml:space="preserve"> </w:t>
            </w:r>
          </w:p>
        </w:tc>
      </w:tr>
      <w:tr w:rsidR="00AD181F" w14:paraId="779298A0" w14:textId="77777777" w:rsidTr="00A336B9">
        <w:trPr>
          <w:trHeight w:val="1008"/>
        </w:trPr>
        <w:tc>
          <w:tcPr>
            <w:tcW w:w="1495" w:type="pct"/>
            <w:tcBorders>
              <w:top w:val="single" w:sz="4" w:space="0" w:color="auto"/>
              <w:bottom w:val="single" w:sz="4" w:space="0" w:color="auto"/>
            </w:tcBorders>
            <w:vAlign w:val="center"/>
          </w:tcPr>
          <w:p w14:paraId="6AFEF140" w14:textId="475A59B0" w:rsidR="00AD181F" w:rsidRDefault="00CD26F2" w:rsidP="00AD181F">
            <w:pPr>
              <w:pStyle w:val="Company"/>
            </w:pPr>
            <w:r>
              <w:t>Common Vehicle Owner</w:t>
            </w:r>
            <w:r w:rsidR="00AD181F">
              <w:t xml:space="preserve"> </w:t>
            </w:r>
          </w:p>
          <w:p w14:paraId="517A1936" w14:textId="1B5DBDDB" w:rsidR="00AD181F" w:rsidRDefault="00CD26F2" w:rsidP="00AD181F">
            <w:pPr>
              <w:pStyle w:val="DateRange"/>
            </w:pPr>
            <w:r>
              <w:t>Emma</w:t>
            </w:r>
          </w:p>
        </w:tc>
        <w:tc>
          <w:tcPr>
            <w:tcW w:w="165" w:type="pct"/>
            <w:vAlign w:val="center"/>
          </w:tcPr>
          <w:p w14:paraId="54261B49" w14:textId="77777777" w:rsidR="00AD181F" w:rsidRPr="00F97F12" w:rsidRDefault="00AD181F" w:rsidP="00AD181F">
            <w:pPr>
              <w:pStyle w:val="DateRange"/>
            </w:pPr>
          </w:p>
        </w:tc>
        <w:tc>
          <w:tcPr>
            <w:tcW w:w="1499" w:type="pct"/>
            <w:tcBorders>
              <w:top w:val="single" w:sz="4" w:space="0" w:color="auto"/>
              <w:bottom w:val="single" w:sz="4" w:space="0" w:color="auto"/>
            </w:tcBorders>
            <w:vAlign w:val="center"/>
          </w:tcPr>
          <w:p w14:paraId="38F1E6DD" w14:textId="101ED61B" w:rsidR="00001747" w:rsidRDefault="00001747" w:rsidP="00AD181F">
            <w:pPr>
              <w:pStyle w:val="DateRange"/>
            </w:pPr>
            <w:r>
              <w:t>College Student</w:t>
            </w:r>
          </w:p>
          <w:p w14:paraId="5535FD57" w14:textId="22A14EDF" w:rsidR="00AD181F" w:rsidRPr="00F97F12" w:rsidRDefault="00001747" w:rsidP="00AD181F">
            <w:pPr>
              <w:pStyle w:val="DateRange"/>
            </w:pPr>
            <w:r>
              <w:t xml:space="preserve">Bill </w:t>
            </w:r>
          </w:p>
        </w:tc>
        <w:tc>
          <w:tcPr>
            <w:tcW w:w="171" w:type="pct"/>
            <w:vAlign w:val="center"/>
          </w:tcPr>
          <w:p w14:paraId="1344DC42" w14:textId="77777777" w:rsidR="00AD181F" w:rsidRPr="00F97F12" w:rsidRDefault="00AD181F" w:rsidP="00AD181F">
            <w:pPr>
              <w:pStyle w:val="DateRange"/>
            </w:pPr>
          </w:p>
        </w:tc>
        <w:tc>
          <w:tcPr>
            <w:tcW w:w="1497" w:type="pct"/>
            <w:tcBorders>
              <w:top w:val="single" w:sz="4" w:space="0" w:color="auto"/>
              <w:bottom w:val="single" w:sz="4" w:space="0" w:color="auto"/>
            </w:tcBorders>
            <w:vAlign w:val="center"/>
          </w:tcPr>
          <w:p w14:paraId="5C0D859E" w14:textId="534D10A2" w:rsidR="00001747" w:rsidRDefault="00001747" w:rsidP="00AD181F">
            <w:pPr>
              <w:pStyle w:val="DateRange"/>
            </w:pPr>
            <w:r>
              <w:t>Car Geeks</w:t>
            </w:r>
          </w:p>
          <w:p w14:paraId="68E0834F" w14:textId="292D1792" w:rsidR="00AD181F" w:rsidRPr="00F97F12" w:rsidRDefault="00001747" w:rsidP="00AD181F">
            <w:pPr>
              <w:pStyle w:val="DateRange"/>
            </w:pPr>
            <w:r>
              <w:t>Vincent</w:t>
            </w:r>
          </w:p>
        </w:tc>
        <w:tc>
          <w:tcPr>
            <w:tcW w:w="172" w:type="pct"/>
            <w:vAlign w:val="center"/>
          </w:tcPr>
          <w:p w14:paraId="081A649D" w14:textId="77777777" w:rsidR="00AD181F" w:rsidRPr="00F97F12" w:rsidRDefault="00AD181F" w:rsidP="00AD181F">
            <w:pPr>
              <w:pStyle w:val="DateRange"/>
            </w:pPr>
          </w:p>
        </w:tc>
      </w:tr>
      <w:tr w:rsidR="00F97F12" w14:paraId="7D495959" w14:textId="77777777" w:rsidTr="007D6577">
        <w:trPr>
          <w:trHeight w:val="2268"/>
        </w:trPr>
        <w:tc>
          <w:tcPr>
            <w:tcW w:w="1660" w:type="pct"/>
            <w:gridSpan w:val="2"/>
            <w:tcMar>
              <w:top w:w="360" w:type="dxa"/>
              <w:left w:w="115" w:type="dxa"/>
              <w:right w:w="115" w:type="dxa"/>
            </w:tcMar>
          </w:tcPr>
          <w:p w14:paraId="6F0294DF" w14:textId="5D44578F" w:rsidR="00001747" w:rsidRDefault="00CD26F2" w:rsidP="00AD181F">
            <w:r>
              <w:t xml:space="preserve">Emma owns a Toyota Corolla; she doesn’t understand how mechanically car works. But Emma </w:t>
            </w:r>
            <w:r w:rsidR="00001747">
              <w:t>expects</w:t>
            </w:r>
            <w:r>
              <w:t xml:space="preserve"> everyday she could depend on this vehicle to travel 100 miles from </w:t>
            </w:r>
            <w:r w:rsidR="00001747">
              <w:t>South Bay to San Francisco to work.</w:t>
            </w:r>
          </w:p>
          <w:p w14:paraId="4DF617CD" w14:textId="466A1FC8" w:rsidR="00CD26F2" w:rsidRPr="00F97F12" w:rsidRDefault="00CD26F2" w:rsidP="00AD181F"/>
        </w:tc>
        <w:tc>
          <w:tcPr>
            <w:tcW w:w="1671" w:type="pct"/>
            <w:gridSpan w:val="2"/>
            <w:tcMar>
              <w:top w:w="360" w:type="dxa"/>
              <w:left w:w="115" w:type="dxa"/>
              <w:right w:w="115" w:type="dxa"/>
            </w:tcMar>
          </w:tcPr>
          <w:p w14:paraId="74FC000A" w14:textId="2C8FA8BF" w:rsidR="00F97F12" w:rsidRPr="00F97F12" w:rsidRDefault="00001747" w:rsidP="00AD181F">
            <w:r>
              <w:t>Bill owns a 20-year-old Lexus ES which his dad gives to him at college gift, Since Bill is still in college, so he wants the cost of running the vehicle down as much as possible. Which means cheaper oil and cheaper service</w:t>
            </w:r>
          </w:p>
        </w:tc>
        <w:tc>
          <w:tcPr>
            <w:tcW w:w="1669" w:type="pct"/>
            <w:gridSpan w:val="2"/>
            <w:tcMar>
              <w:top w:w="360" w:type="dxa"/>
              <w:left w:w="115" w:type="dxa"/>
              <w:right w:w="115" w:type="dxa"/>
            </w:tcMar>
          </w:tcPr>
          <w:p w14:paraId="029A8768" w14:textId="4091204A" w:rsidR="00F97F12" w:rsidRPr="00F97F12" w:rsidRDefault="00001747" w:rsidP="00AD181F">
            <w:r>
              <w:t>Vincent owns a 25-year-old BMW E92 M3 with a V8 engine only takes in premium engine oil like 5W-40 and 10W-60. He keeps his car in near new condition and would like his car to stay as perfect as it could be now and future.</w:t>
            </w:r>
          </w:p>
        </w:tc>
      </w:tr>
      <w:tr w:rsidR="007D6EB0" w14:paraId="71682A7E" w14:textId="77777777" w:rsidTr="00A336B9">
        <w:trPr>
          <w:trHeight w:val="380"/>
        </w:trPr>
        <w:tc>
          <w:tcPr>
            <w:tcW w:w="1495" w:type="pct"/>
            <w:vMerge w:val="restart"/>
          </w:tcPr>
          <w:p w14:paraId="01F5B0DC" w14:textId="3EB9A01C" w:rsidR="007D6EB0" w:rsidRPr="007C178A" w:rsidRDefault="00001747" w:rsidP="007C178A">
            <w:pPr>
              <w:pStyle w:val="Heading1"/>
            </w:pPr>
            <w:r>
              <w:t>W</w:t>
            </w:r>
            <w:r w:rsidR="004C217A">
              <w:t>ebsite</w:t>
            </w:r>
            <w:r>
              <w:t xml:space="preserve"> User requirement </w:t>
            </w:r>
            <w:r w:rsidR="007D6EB0">
              <w:t xml:space="preserve"> </w:t>
            </w:r>
          </w:p>
        </w:tc>
        <w:tc>
          <w:tcPr>
            <w:tcW w:w="165" w:type="pct"/>
            <w:vMerge w:val="restart"/>
          </w:tcPr>
          <w:p w14:paraId="498EA656" w14:textId="77777777" w:rsidR="007D6EB0" w:rsidRPr="007C178A" w:rsidRDefault="007D6EB0" w:rsidP="007C178A">
            <w:pPr>
              <w:pStyle w:val="Heading1"/>
            </w:pPr>
          </w:p>
        </w:tc>
        <w:tc>
          <w:tcPr>
            <w:tcW w:w="1671" w:type="pct"/>
            <w:gridSpan w:val="2"/>
            <w:vAlign w:val="bottom"/>
          </w:tcPr>
          <w:p w14:paraId="009016DA" w14:textId="49A501B9" w:rsidR="007D6EB0" w:rsidRPr="00F97F12" w:rsidRDefault="007D6EB0" w:rsidP="00A336B9">
            <w:pPr>
              <w:pStyle w:val="SkillName"/>
            </w:pPr>
          </w:p>
        </w:tc>
        <w:tc>
          <w:tcPr>
            <w:tcW w:w="1669" w:type="pct"/>
            <w:gridSpan w:val="2"/>
            <w:vAlign w:val="bottom"/>
          </w:tcPr>
          <w:p w14:paraId="32C95900" w14:textId="31806B0B" w:rsidR="007D6EB0" w:rsidRPr="00F97F12" w:rsidRDefault="007D6EB0" w:rsidP="00A336B9">
            <w:pPr>
              <w:pStyle w:val="SkillRating"/>
            </w:pPr>
          </w:p>
        </w:tc>
      </w:tr>
      <w:tr w:rsidR="00A336B9" w14:paraId="20594F38" w14:textId="77777777" w:rsidTr="00A336B9">
        <w:trPr>
          <w:trHeight w:val="380"/>
        </w:trPr>
        <w:tc>
          <w:tcPr>
            <w:tcW w:w="1495" w:type="pct"/>
            <w:vMerge/>
            <w:tcBorders>
              <w:bottom w:val="single" w:sz="4" w:space="0" w:color="auto"/>
            </w:tcBorders>
          </w:tcPr>
          <w:p w14:paraId="443312C8" w14:textId="77777777" w:rsidR="00A336B9" w:rsidRPr="007C178A" w:rsidRDefault="00A336B9" w:rsidP="007C178A">
            <w:pPr>
              <w:pStyle w:val="Heading1"/>
            </w:pPr>
          </w:p>
        </w:tc>
        <w:tc>
          <w:tcPr>
            <w:tcW w:w="165" w:type="pct"/>
            <w:vMerge/>
          </w:tcPr>
          <w:p w14:paraId="76644D35" w14:textId="77777777" w:rsidR="00A336B9" w:rsidRPr="007C178A" w:rsidRDefault="00A336B9" w:rsidP="007C178A">
            <w:pPr>
              <w:pStyle w:val="Heading1"/>
            </w:pPr>
          </w:p>
        </w:tc>
        <w:tc>
          <w:tcPr>
            <w:tcW w:w="3340" w:type="pct"/>
            <w:gridSpan w:val="4"/>
            <w:vAlign w:val="center"/>
          </w:tcPr>
          <w:p w14:paraId="753C2B62" w14:textId="77777777" w:rsidR="00A336B9" w:rsidRPr="00F97F12" w:rsidRDefault="00A336B9" w:rsidP="00A336B9"/>
        </w:tc>
      </w:tr>
      <w:tr w:rsidR="00A336B9" w14:paraId="5C10E4C1" w14:textId="77777777" w:rsidTr="00A336B9">
        <w:trPr>
          <w:trHeight w:val="374"/>
        </w:trPr>
        <w:tc>
          <w:tcPr>
            <w:tcW w:w="1660" w:type="pct"/>
            <w:gridSpan w:val="2"/>
            <w:vMerge w:val="restart"/>
          </w:tcPr>
          <w:p w14:paraId="5B5B18D2" w14:textId="753C9DD8" w:rsidR="00A336B9" w:rsidRPr="007C178A" w:rsidRDefault="00001747" w:rsidP="00A336B9">
            <w:pPr>
              <w:pStyle w:val="DateRange"/>
            </w:pPr>
            <w:r>
              <w:t>For all users, they will be able to:</w:t>
            </w:r>
            <w:r w:rsidR="00A336B9">
              <w:t xml:space="preserve"> </w:t>
            </w:r>
          </w:p>
        </w:tc>
        <w:tc>
          <w:tcPr>
            <w:tcW w:w="1671" w:type="pct"/>
            <w:gridSpan w:val="2"/>
            <w:vAlign w:val="bottom"/>
          </w:tcPr>
          <w:p w14:paraId="15954019" w14:textId="00032238" w:rsidR="00A336B9" w:rsidRDefault="007D6577" w:rsidP="00001747">
            <w:pPr>
              <w:pStyle w:val="SkillName"/>
              <w:numPr>
                <w:ilvl w:val="0"/>
                <w:numId w:val="9"/>
              </w:numPr>
            </w:pPr>
            <w:r>
              <w:t>See the oil change service suggestions and options on the front page of the website</w:t>
            </w:r>
            <w:r w:rsidR="004C217A">
              <w:t>.</w:t>
            </w:r>
          </w:p>
          <w:p w14:paraId="0FC9A465" w14:textId="16F7E25A" w:rsidR="007D6577" w:rsidRDefault="007D6577" w:rsidP="00001747">
            <w:pPr>
              <w:pStyle w:val="SkillName"/>
              <w:numPr>
                <w:ilvl w:val="0"/>
                <w:numId w:val="9"/>
              </w:numPr>
            </w:pPr>
            <w:r>
              <w:t>Register / login to the website</w:t>
            </w:r>
            <w:r w:rsidR="004C217A">
              <w:t>.</w:t>
            </w:r>
          </w:p>
          <w:p w14:paraId="379BEB3A" w14:textId="5272EF7E" w:rsidR="007D6577" w:rsidRDefault="007D6577" w:rsidP="00001747">
            <w:pPr>
              <w:pStyle w:val="SkillName"/>
              <w:numPr>
                <w:ilvl w:val="0"/>
                <w:numId w:val="9"/>
              </w:numPr>
            </w:pPr>
            <w:r>
              <w:t>Be able to book their service time slot once the user login</w:t>
            </w:r>
            <w:r w:rsidR="004C217A">
              <w:t>.</w:t>
            </w:r>
          </w:p>
          <w:p w14:paraId="5F8EE213" w14:textId="317B74B0" w:rsidR="007D6577" w:rsidRDefault="007D6577" w:rsidP="00001747">
            <w:pPr>
              <w:pStyle w:val="SkillName"/>
              <w:numPr>
                <w:ilvl w:val="0"/>
                <w:numId w:val="9"/>
              </w:numPr>
            </w:pPr>
            <w:r>
              <w:t>Be able to see their scheduled service</w:t>
            </w:r>
            <w:r w:rsidR="004C217A">
              <w:t xml:space="preserve"> dashboard</w:t>
            </w:r>
            <w:r>
              <w:t xml:space="preserve"> once the user login</w:t>
            </w:r>
            <w:r w:rsidR="004C217A">
              <w:t>.</w:t>
            </w:r>
          </w:p>
          <w:p w14:paraId="5C959F8E" w14:textId="0B7268C1" w:rsidR="004C217A" w:rsidRDefault="004C217A" w:rsidP="00001747">
            <w:pPr>
              <w:pStyle w:val="SkillName"/>
              <w:numPr>
                <w:ilvl w:val="0"/>
                <w:numId w:val="9"/>
              </w:numPr>
            </w:pPr>
            <w:r>
              <w:t>User be able to logout of the dashboard.</w:t>
            </w:r>
          </w:p>
          <w:p w14:paraId="014D270E" w14:textId="77777777" w:rsidR="004C217A" w:rsidRDefault="004C217A" w:rsidP="004C217A">
            <w:pPr>
              <w:pStyle w:val="SkillName"/>
              <w:ind w:left="45"/>
            </w:pPr>
          </w:p>
          <w:p w14:paraId="50D40D93" w14:textId="3F203A12" w:rsidR="007D6577" w:rsidRPr="00F97F12" w:rsidRDefault="007D6577" w:rsidP="007D6577">
            <w:pPr>
              <w:pStyle w:val="SkillName"/>
              <w:ind w:left="405"/>
            </w:pPr>
            <w:r>
              <w:lastRenderedPageBreak/>
              <w:t xml:space="preserve">                                                 </w:t>
            </w:r>
          </w:p>
        </w:tc>
        <w:tc>
          <w:tcPr>
            <w:tcW w:w="1669" w:type="pct"/>
            <w:gridSpan w:val="2"/>
            <w:vAlign w:val="bottom"/>
          </w:tcPr>
          <w:p w14:paraId="72199FB5" w14:textId="46E46194" w:rsidR="00A336B9" w:rsidRPr="00F97F12" w:rsidRDefault="00A336B9" w:rsidP="00A336B9">
            <w:pPr>
              <w:pStyle w:val="SkillRating"/>
            </w:pPr>
            <w:r>
              <w:lastRenderedPageBreak/>
              <w:t xml:space="preserve"> </w:t>
            </w:r>
          </w:p>
        </w:tc>
      </w:tr>
      <w:tr w:rsidR="00A336B9" w14:paraId="598188C9" w14:textId="77777777" w:rsidTr="00A336B9">
        <w:trPr>
          <w:trHeight w:val="373"/>
        </w:trPr>
        <w:tc>
          <w:tcPr>
            <w:tcW w:w="1660" w:type="pct"/>
            <w:gridSpan w:val="2"/>
            <w:vMerge/>
          </w:tcPr>
          <w:p w14:paraId="0F249FA6" w14:textId="77777777" w:rsidR="00A336B9" w:rsidRPr="007C178A" w:rsidRDefault="00A336B9" w:rsidP="007C178A">
            <w:pPr>
              <w:pStyle w:val="Company"/>
            </w:pPr>
          </w:p>
        </w:tc>
        <w:tc>
          <w:tcPr>
            <w:tcW w:w="3340" w:type="pct"/>
            <w:gridSpan w:val="4"/>
            <w:vAlign w:val="center"/>
          </w:tcPr>
          <w:p w14:paraId="47671AF2" w14:textId="77777777" w:rsidR="00A336B9" w:rsidRPr="00F97F12" w:rsidRDefault="00A336B9" w:rsidP="00A336B9"/>
        </w:tc>
      </w:tr>
      <w:tr w:rsidR="00A336B9" w14:paraId="5C2314F2" w14:textId="77777777" w:rsidTr="00A336B9">
        <w:trPr>
          <w:trHeight w:val="303"/>
        </w:trPr>
        <w:tc>
          <w:tcPr>
            <w:tcW w:w="1660" w:type="pct"/>
            <w:gridSpan w:val="2"/>
            <w:vMerge w:val="restart"/>
          </w:tcPr>
          <w:p w14:paraId="59695CD0" w14:textId="74A871C7" w:rsidR="00A336B9" w:rsidRPr="005E48B3" w:rsidRDefault="005E48B3" w:rsidP="005E48B3">
            <w:r>
              <w:t xml:space="preserve"> </w:t>
            </w:r>
          </w:p>
        </w:tc>
        <w:tc>
          <w:tcPr>
            <w:tcW w:w="1671" w:type="pct"/>
            <w:gridSpan w:val="2"/>
            <w:vAlign w:val="bottom"/>
          </w:tcPr>
          <w:p w14:paraId="3A1A7094" w14:textId="66C36460" w:rsidR="00A336B9" w:rsidRPr="00F97F12" w:rsidRDefault="00A336B9" w:rsidP="00A336B9">
            <w:pPr>
              <w:pStyle w:val="SkillName"/>
            </w:pPr>
          </w:p>
        </w:tc>
        <w:tc>
          <w:tcPr>
            <w:tcW w:w="1669" w:type="pct"/>
            <w:gridSpan w:val="2"/>
            <w:vAlign w:val="bottom"/>
          </w:tcPr>
          <w:p w14:paraId="235DAF84" w14:textId="2F912C5F" w:rsidR="00A336B9" w:rsidRPr="00F97F12" w:rsidRDefault="00A336B9" w:rsidP="00001747">
            <w:pPr>
              <w:pStyle w:val="SkillRating"/>
              <w:numPr>
                <w:ilvl w:val="0"/>
                <w:numId w:val="8"/>
              </w:numPr>
            </w:pPr>
          </w:p>
        </w:tc>
      </w:tr>
      <w:tr w:rsidR="00A336B9" w14:paraId="10728852" w14:textId="77777777" w:rsidTr="00E9292D">
        <w:trPr>
          <w:trHeight w:val="374"/>
        </w:trPr>
        <w:tc>
          <w:tcPr>
            <w:tcW w:w="1660" w:type="pct"/>
            <w:gridSpan w:val="2"/>
            <w:vMerge/>
          </w:tcPr>
          <w:p w14:paraId="48E77862" w14:textId="77777777" w:rsidR="00A336B9" w:rsidRPr="007C178A" w:rsidRDefault="00A336B9" w:rsidP="007C178A">
            <w:pPr>
              <w:pStyle w:val="Heading1"/>
              <w:rPr>
                <w:rStyle w:val="PlaceholderText"/>
                <w:color w:val="231F20"/>
              </w:rPr>
            </w:pPr>
          </w:p>
        </w:tc>
        <w:tc>
          <w:tcPr>
            <w:tcW w:w="3340" w:type="pct"/>
            <w:gridSpan w:val="4"/>
            <w:vAlign w:val="center"/>
          </w:tcPr>
          <w:p w14:paraId="3FF0B592" w14:textId="77777777" w:rsidR="00A336B9" w:rsidRPr="00F97F12" w:rsidRDefault="00A336B9" w:rsidP="00E9292D">
            <w:pPr>
              <w:spacing w:after="0"/>
            </w:pPr>
          </w:p>
        </w:tc>
      </w:tr>
    </w:tbl>
    <w:p w14:paraId="14E462F2" w14:textId="73D74512" w:rsidR="00C8183F" w:rsidRDefault="00C8183F" w:rsidP="00F5689F"/>
    <w:p w14:paraId="18B49763" w14:textId="77777777" w:rsidR="00340C75" w:rsidRDefault="00340C75" w:rsidP="00F5689F">
      <w:pPr>
        <w:sectPr w:rsidR="00340C75" w:rsidSect="008450E9">
          <w:pgSz w:w="12240" w:h="15840"/>
          <w:pgMar w:top="1080" w:right="734" w:bottom="288" w:left="3398" w:header="720" w:footer="720" w:gutter="0"/>
          <w:cols w:space="720"/>
        </w:sectPr>
      </w:pPr>
    </w:p>
    <w:tbl>
      <w:tblPr>
        <w:tblpPr w:leftFromText="180" w:rightFromText="180" w:vertAnchor="text" w:horzAnchor="page" w:tblpX="2491" w:tblpY="11086"/>
        <w:tblOverlap w:val="never"/>
        <w:tblW w:w="617" w:type="dxa"/>
        <w:tblLook w:val="0600" w:firstRow="0" w:lastRow="0" w:firstColumn="0" w:lastColumn="0" w:noHBand="1" w:noVBand="1"/>
      </w:tblPr>
      <w:tblGrid>
        <w:gridCol w:w="617"/>
      </w:tblGrid>
      <w:tr w:rsidR="00001747" w14:paraId="47B7C686" w14:textId="77777777" w:rsidTr="00001747">
        <w:tc>
          <w:tcPr>
            <w:tcW w:w="617" w:type="dxa"/>
            <w:shd w:val="clear" w:color="auto" w:fill="FFFFFF" w:themeFill="background1"/>
          </w:tcPr>
          <w:p w14:paraId="62112B52" w14:textId="77777777" w:rsidR="00001747" w:rsidRDefault="00001747" w:rsidP="00001747">
            <w:pPr>
              <w:spacing w:after="0"/>
            </w:pPr>
          </w:p>
        </w:tc>
      </w:tr>
    </w:tbl>
    <w:p w14:paraId="632070A7" w14:textId="61546893" w:rsidR="00340C75" w:rsidRPr="008450E9" w:rsidRDefault="00340C75" w:rsidP="008450E9">
      <w:pPr>
        <w:spacing w:after="0"/>
        <w:rPr>
          <w:sz w:val="12"/>
          <w:szCs w:val="4"/>
        </w:rPr>
      </w:pPr>
    </w:p>
    <w:sectPr w:rsidR="00340C75" w:rsidRPr="008450E9" w:rsidSect="008450E9">
      <w:pgSz w:w="12240" w:h="15840"/>
      <w:pgMar w:top="1080" w:right="734" w:bottom="288" w:left="3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AB20" w14:textId="77777777" w:rsidR="006A2B20" w:rsidRDefault="006A2B20" w:rsidP="00430CE1">
      <w:pPr>
        <w:spacing w:after="0"/>
      </w:pPr>
      <w:r>
        <w:separator/>
      </w:r>
    </w:p>
  </w:endnote>
  <w:endnote w:type="continuationSeparator" w:id="0">
    <w:p w14:paraId="2A39775B" w14:textId="77777777" w:rsidR="006A2B20" w:rsidRDefault="006A2B20" w:rsidP="00430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F707F" w14:textId="77777777" w:rsidR="006A2B20" w:rsidRDefault="006A2B20" w:rsidP="00430CE1">
      <w:pPr>
        <w:spacing w:after="0"/>
      </w:pPr>
      <w:r>
        <w:separator/>
      </w:r>
    </w:p>
  </w:footnote>
  <w:footnote w:type="continuationSeparator" w:id="0">
    <w:p w14:paraId="0766464F" w14:textId="77777777" w:rsidR="006A2B20" w:rsidRDefault="006A2B20" w:rsidP="00430C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SkillsBullet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804D42"/>
    <w:multiLevelType w:val="hybridMultilevel"/>
    <w:tmpl w:val="22F691A2"/>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5" w15:restartNumberingAfterBreak="0">
    <w:nsid w:val="66D249EE"/>
    <w:multiLevelType w:val="hybridMultilevel"/>
    <w:tmpl w:val="6BC01D9A"/>
    <w:lvl w:ilvl="0" w:tplc="106077F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1"/>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F2"/>
    <w:rsid w:val="00001747"/>
    <w:rsid w:val="00074B38"/>
    <w:rsid w:val="000A7C2D"/>
    <w:rsid w:val="00317930"/>
    <w:rsid w:val="00340C75"/>
    <w:rsid w:val="003D29D5"/>
    <w:rsid w:val="003E6D64"/>
    <w:rsid w:val="00430CE1"/>
    <w:rsid w:val="00473895"/>
    <w:rsid w:val="004C217A"/>
    <w:rsid w:val="00571D14"/>
    <w:rsid w:val="005D49CA"/>
    <w:rsid w:val="005E48B3"/>
    <w:rsid w:val="00670314"/>
    <w:rsid w:val="006A2B20"/>
    <w:rsid w:val="006C505C"/>
    <w:rsid w:val="006E4CC1"/>
    <w:rsid w:val="006F21FD"/>
    <w:rsid w:val="007466F4"/>
    <w:rsid w:val="0076568E"/>
    <w:rsid w:val="007C178A"/>
    <w:rsid w:val="007D6577"/>
    <w:rsid w:val="007D6EB0"/>
    <w:rsid w:val="007E1988"/>
    <w:rsid w:val="008450E9"/>
    <w:rsid w:val="00851431"/>
    <w:rsid w:val="008539E9"/>
    <w:rsid w:val="0086291E"/>
    <w:rsid w:val="008739BA"/>
    <w:rsid w:val="008A2618"/>
    <w:rsid w:val="0094656D"/>
    <w:rsid w:val="00A336B9"/>
    <w:rsid w:val="00A635D5"/>
    <w:rsid w:val="00A709BD"/>
    <w:rsid w:val="00A82D03"/>
    <w:rsid w:val="00AD181F"/>
    <w:rsid w:val="00B20339"/>
    <w:rsid w:val="00B80EE9"/>
    <w:rsid w:val="00BA27F2"/>
    <w:rsid w:val="00C14A12"/>
    <w:rsid w:val="00C8183F"/>
    <w:rsid w:val="00C83E97"/>
    <w:rsid w:val="00C84C7D"/>
    <w:rsid w:val="00CD26F2"/>
    <w:rsid w:val="00D7251A"/>
    <w:rsid w:val="00DD27A0"/>
    <w:rsid w:val="00E6525B"/>
    <w:rsid w:val="00E9292D"/>
    <w:rsid w:val="00ED6E70"/>
    <w:rsid w:val="00EF10F2"/>
    <w:rsid w:val="00F10BFE"/>
    <w:rsid w:val="00F41ACF"/>
    <w:rsid w:val="00F5689F"/>
    <w:rsid w:val="00F7064C"/>
    <w:rsid w:val="00F9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2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7D"/>
    <w:pPr>
      <w:spacing w:after="20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7C178A"/>
    <w:pPr>
      <w:spacing w:before="27" w:after="120"/>
      <w:outlineLvl w:val="0"/>
    </w:pPr>
    <w:rPr>
      <w:rFonts w:asciiTheme="majorHAnsi" w:hAnsiTheme="majorHAnsi"/>
      <w:b/>
      <w:sz w:val="22"/>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7C178A"/>
    <w:rPr>
      <w:rFonts w:asciiTheme="majorHAnsi" w:eastAsia="Arial" w:hAnsiTheme="majorHAnsi" w:cs="Arial"/>
      <w:b/>
      <w:color w:val="231F20"/>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Address">
    <w:name w:val="Address"/>
    <w:basedOn w:val="Normal"/>
    <w:qFormat/>
    <w:rsid w:val="008A2618"/>
    <w:pPr>
      <w:spacing w:after="0"/>
    </w:pPr>
  </w:style>
  <w:style w:type="paragraph" w:customStyle="1" w:styleId="SkillsBullets">
    <w:name w:val="Skills Bullets"/>
    <w:basedOn w:val="BulletsSkills"/>
    <w:semiHidden/>
    <w:qFormat/>
    <w:rsid w:val="008450E9"/>
    <w:pPr>
      <w:numPr>
        <w:numId w:val="7"/>
      </w:numPr>
      <w:spacing w:after="300"/>
      <w:contextualSpacing/>
    </w:pPr>
    <w:rPr>
      <w:sz w:val="24"/>
    </w:rPr>
  </w:style>
  <w:style w:type="paragraph" w:customStyle="1" w:styleId="BulletsSkills">
    <w:name w:val="Bullets Skills"/>
    <w:basedOn w:val="Address"/>
    <w:semiHidden/>
    <w:qFormat/>
    <w:rsid w:val="00EF10F2"/>
    <w:pPr>
      <w:numPr>
        <w:numId w:val="5"/>
      </w:numPr>
    </w:pPr>
  </w:style>
  <w:style w:type="paragraph" w:styleId="Title">
    <w:name w:val="Title"/>
    <w:basedOn w:val="Normal"/>
    <w:next w:val="Normal"/>
    <w:link w:val="TitleChar"/>
    <w:uiPriority w:val="10"/>
    <w:qFormat/>
    <w:rsid w:val="00C84C7D"/>
    <w:pPr>
      <w:spacing w:after="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C84C7D"/>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rPr>
      <w:rFonts w:asciiTheme="majorHAnsi" w:hAnsiTheme="majorHAnsi"/>
    </w:rPr>
  </w:style>
  <w:style w:type="character" w:customStyle="1" w:styleId="SubtitleChar">
    <w:name w:val="Subtitle Char"/>
    <w:basedOn w:val="DefaultParagraphFont"/>
    <w:link w:val="Subtitle"/>
    <w:uiPriority w:val="11"/>
    <w:semiHidden/>
    <w:rsid w:val="00A336B9"/>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430CE1"/>
    <w:pPr>
      <w:tabs>
        <w:tab w:val="center" w:pos="4680"/>
        <w:tab w:val="right" w:pos="9360"/>
      </w:tabs>
      <w:spacing w:after="0"/>
    </w:pPr>
  </w:style>
  <w:style w:type="character" w:customStyle="1" w:styleId="HeaderChar">
    <w:name w:val="Header Char"/>
    <w:basedOn w:val="DefaultParagraphFont"/>
    <w:link w:val="Header"/>
    <w:uiPriority w:val="99"/>
    <w:semiHidden/>
    <w:rsid w:val="00A336B9"/>
    <w:rPr>
      <w:rFonts w:eastAsia="Arial" w:cs="Arial"/>
      <w:color w:val="231F20"/>
      <w:sz w:val="18"/>
      <w:szCs w:val="16"/>
      <w:lang w:bidi="en-US"/>
    </w:rPr>
  </w:style>
  <w:style w:type="paragraph" w:styleId="Footer">
    <w:name w:val="footer"/>
    <w:basedOn w:val="Normal"/>
    <w:link w:val="FooterChar"/>
    <w:uiPriority w:val="99"/>
    <w:semiHidden/>
    <w:rsid w:val="00430CE1"/>
    <w:pPr>
      <w:tabs>
        <w:tab w:val="center" w:pos="4680"/>
        <w:tab w:val="right" w:pos="9360"/>
      </w:tabs>
      <w:spacing w:after="0"/>
    </w:pPr>
  </w:style>
  <w:style w:type="character" w:customStyle="1" w:styleId="FooterChar">
    <w:name w:val="Footer Char"/>
    <w:basedOn w:val="DefaultParagraphFont"/>
    <w:link w:val="Footer"/>
    <w:uiPriority w:val="99"/>
    <w:semiHidden/>
    <w:rsid w:val="00A336B9"/>
    <w:rPr>
      <w:rFonts w:eastAsia="Arial" w:cs="Arial"/>
      <w:color w:val="231F20"/>
      <w:sz w:val="18"/>
      <w:szCs w:val="16"/>
      <w:lang w:bidi="en-US"/>
    </w:rPr>
  </w:style>
  <w:style w:type="paragraph" w:customStyle="1" w:styleId="Objective">
    <w:name w:val="Objective"/>
    <w:basedOn w:val="Normal"/>
    <w:qFormat/>
    <w:rsid w:val="00C84C7D"/>
    <w:rPr>
      <w:sz w:val="22"/>
    </w:rPr>
  </w:style>
  <w:style w:type="paragraph" w:customStyle="1" w:styleId="Company">
    <w:name w:val="Company"/>
    <w:basedOn w:val="Normal"/>
    <w:qFormat/>
    <w:rsid w:val="008A2618"/>
    <w:pPr>
      <w:spacing w:before="120" w:after="0"/>
    </w:pPr>
  </w:style>
  <w:style w:type="paragraph" w:customStyle="1" w:styleId="DateRange">
    <w:name w:val="Date Range"/>
    <w:basedOn w:val="Normal"/>
    <w:qFormat/>
    <w:rsid w:val="008A2618"/>
    <w:pPr>
      <w:spacing w:after="120"/>
    </w:pPr>
  </w:style>
  <w:style w:type="paragraph" w:customStyle="1" w:styleId="SkillName">
    <w:name w:val="Skill Name"/>
    <w:basedOn w:val="Normal"/>
    <w:qFormat/>
    <w:rsid w:val="00A336B9"/>
    <w:pPr>
      <w:spacing w:after="0"/>
    </w:pPr>
    <w:rPr>
      <w:color w:val="auto"/>
    </w:rPr>
  </w:style>
  <w:style w:type="paragraph" w:customStyle="1" w:styleId="SkillRating">
    <w:name w:val="Skill Rating"/>
    <w:basedOn w:val="Normal"/>
    <w:qFormat/>
    <w:rsid w:val="00A336B9"/>
    <w:pPr>
      <w:spacing w:after="0"/>
      <w:jc w:val="right"/>
    </w:pPr>
    <w:rPr>
      <w:color w:val="auto"/>
    </w:rPr>
  </w:style>
  <w:style w:type="paragraph" w:styleId="BalloonText">
    <w:name w:val="Balloon Text"/>
    <w:basedOn w:val="Normal"/>
    <w:link w:val="BalloonTextChar"/>
    <w:uiPriority w:val="99"/>
    <w:semiHidden/>
    <w:unhideWhenUsed/>
    <w:rsid w:val="00C14A1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14A12"/>
    <w:rPr>
      <w:rFonts w:ascii="Segoe UI" w:eastAsia="Arial" w:hAnsi="Segoe UI" w:cs="Segoe UI"/>
      <w:color w:val="231F2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44410C8E-A0FE-4527-B8ED-BA5B695E6331%7d\%7b4A010FE0-BFCC-4720-A572-C642078E99B2%7dtf6774917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29A91BF6F244E79AF228648B7B057D"/>
        <w:category>
          <w:name w:val="General"/>
          <w:gallery w:val="placeholder"/>
        </w:category>
        <w:types>
          <w:type w:val="bbPlcHdr"/>
        </w:types>
        <w:behaviors>
          <w:behavior w:val="content"/>
        </w:behaviors>
        <w:guid w:val="{C2655A5D-EADC-430E-BA6C-4CABDBFEE334}"/>
      </w:docPartPr>
      <w:docPartBody>
        <w:p w:rsidR="00000000" w:rsidRDefault="00A33D01">
          <w:pPr>
            <w:pStyle w:val="1229A91BF6F244E79AF228648B7B057D"/>
          </w:pPr>
          <w:r w:rsidRPr="00C84C7D">
            <w:rPr>
              <w:rStyle w:val="PlaceholderText"/>
            </w:rPr>
            <w:t>Designer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6E"/>
    <w:rsid w:val="00A33D01"/>
    <w:rsid w:val="00A34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D43118AB244E9A335330BC9863F31">
    <w:name w:val="902D43118AB244E9A335330BC9863F31"/>
  </w:style>
  <w:style w:type="paragraph" w:customStyle="1" w:styleId="A11E8FCDBC4E4AB4A15199A38A25720D">
    <w:name w:val="A11E8FCDBC4E4AB4A15199A38A25720D"/>
  </w:style>
  <w:style w:type="paragraph" w:customStyle="1" w:styleId="5C262A5B23204B13976F434A749B428A">
    <w:name w:val="5C262A5B23204B13976F434A749B428A"/>
  </w:style>
  <w:style w:type="paragraph" w:customStyle="1" w:styleId="0FBB32621A6844E1B9F341250634A1BF">
    <w:name w:val="0FBB32621A6844E1B9F341250634A1BF"/>
  </w:style>
  <w:style w:type="paragraph" w:customStyle="1" w:styleId="F9652214EB57425B92A05F716F164A9C">
    <w:name w:val="F9652214EB57425B92A05F716F164A9C"/>
  </w:style>
  <w:style w:type="paragraph" w:customStyle="1" w:styleId="487DDC78EFB94E4CB0A282D10CCB3F20">
    <w:name w:val="487DDC78EFB94E4CB0A282D10CCB3F20"/>
  </w:style>
  <w:style w:type="paragraph" w:customStyle="1" w:styleId="D77FC80D487C4E618EE75F89B45D20DD">
    <w:name w:val="D77FC80D487C4E618EE75F89B45D20DD"/>
  </w:style>
  <w:style w:type="paragraph" w:customStyle="1" w:styleId="8A6BAE7447B044F596EC3A58D0BC0CD2">
    <w:name w:val="8A6BAE7447B044F596EC3A58D0BC0CD2"/>
  </w:style>
  <w:style w:type="character" w:styleId="PlaceholderText">
    <w:name w:val="Placeholder Text"/>
    <w:basedOn w:val="DefaultParagraphFont"/>
    <w:uiPriority w:val="99"/>
    <w:semiHidden/>
    <w:rPr>
      <w:color w:val="808080"/>
    </w:rPr>
  </w:style>
  <w:style w:type="paragraph" w:customStyle="1" w:styleId="D3BA168E573E48EDB5CB119687F758BB">
    <w:name w:val="D3BA168E573E48EDB5CB119687F758BB"/>
  </w:style>
  <w:style w:type="paragraph" w:customStyle="1" w:styleId="1229A91BF6F244E79AF228648B7B057D">
    <w:name w:val="1229A91BF6F244E79AF228648B7B057D"/>
  </w:style>
  <w:style w:type="paragraph" w:customStyle="1" w:styleId="6A40A25E1CD548E7973EDFB34D5C0ED0">
    <w:name w:val="6A40A25E1CD548E7973EDFB34D5C0ED0"/>
  </w:style>
  <w:style w:type="paragraph" w:customStyle="1" w:styleId="EBEC7E489A544E228E580FABCF8F1430">
    <w:name w:val="EBEC7E489A544E228E580FABCF8F1430"/>
  </w:style>
  <w:style w:type="paragraph" w:customStyle="1" w:styleId="8C8A3AF1DB5C466BB61D158E5BAFE47F">
    <w:name w:val="8C8A3AF1DB5C466BB61D158E5BAFE47F"/>
  </w:style>
  <w:style w:type="paragraph" w:customStyle="1" w:styleId="C443D48E3B4348448174798E30D71DFC">
    <w:name w:val="C443D48E3B4348448174798E30D71DFC"/>
  </w:style>
  <w:style w:type="paragraph" w:customStyle="1" w:styleId="11DEB79975A3485D80641695ADF2972C">
    <w:name w:val="11DEB79975A3485D80641695ADF2972C"/>
  </w:style>
  <w:style w:type="paragraph" w:customStyle="1" w:styleId="68A80A060BBC4953951A14C572F2CF12">
    <w:name w:val="68A80A060BBC4953951A14C572F2CF12"/>
  </w:style>
  <w:style w:type="paragraph" w:customStyle="1" w:styleId="C9DC344E62514BDEB29941B4F214ED6E">
    <w:name w:val="C9DC344E62514BDEB29941B4F214ED6E"/>
  </w:style>
  <w:style w:type="paragraph" w:customStyle="1" w:styleId="0E566CDA794D40AE896E9CBF29B56DCB">
    <w:name w:val="0E566CDA794D40AE896E9CBF29B56DCB"/>
  </w:style>
  <w:style w:type="paragraph" w:customStyle="1" w:styleId="1AAFDA0D70C44CAB85321C266DFAA1A7">
    <w:name w:val="1AAFDA0D70C44CAB85321C266DFAA1A7"/>
  </w:style>
  <w:style w:type="paragraph" w:customStyle="1" w:styleId="9A6EF86ABA884FBDBFB1047B4A121C10">
    <w:name w:val="9A6EF86ABA884FBDBFB1047B4A121C10"/>
  </w:style>
  <w:style w:type="paragraph" w:customStyle="1" w:styleId="B81F8378C62D476594FEA2111DC8CA0D">
    <w:name w:val="B81F8378C62D476594FEA2111DC8CA0D"/>
  </w:style>
  <w:style w:type="paragraph" w:customStyle="1" w:styleId="F92EBC1C6CED4BE0A73450617384ECD0">
    <w:name w:val="F92EBC1C6CED4BE0A73450617384ECD0"/>
  </w:style>
  <w:style w:type="paragraph" w:customStyle="1" w:styleId="C182ADF9B2524B6CA97B5DF31BCE43E7">
    <w:name w:val="C182ADF9B2524B6CA97B5DF31BCE43E7"/>
  </w:style>
  <w:style w:type="paragraph" w:customStyle="1" w:styleId="A181A5B40F4C462C8AE54DEE04195ABF">
    <w:name w:val="A181A5B40F4C462C8AE54DEE04195ABF"/>
  </w:style>
  <w:style w:type="paragraph" w:customStyle="1" w:styleId="FC04227D6C6F4E3E8539B98A57D8474E">
    <w:name w:val="FC04227D6C6F4E3E8539B98A57D8474E"/>
  </w:style>
  <w:style w:type="paragraph" w:customStyle="1" w:styleId="3D983CA55F5E4081848195BC030E2093">
    <w:name w:val="3D983CA55F5E4081848195BC030E2093"/>
  </w:style>
  <w:style w:type="paragraph" w:customStyle="1" w:styleId="02519F4FEE5A43ACA4A8E635079FFF0D">
    <w:name w:val="02519F4FEE5A43ACA4A8E635079FFF0D"/>
  </w:style>
  <w:style w:type="paragraph" w:customStyle="1" w:styleId="5E7156D624CF43B38F97C56BF8584CE0">
    <w:name w:val="5E7156D624CF43B38F97C56BF8584CE0"/>
  </w:style>
  <w:style w:type="paragraph" w:customStyle="1" w:styleId="448752A151A14720B7721AD6DA60C37B">
    <w:name w:val="448752A151A14720B7721AD6DA60C37B"/>
  </w:style>
  <w:style w:type="paragraph" w:customStyle="1" w:styleId="A53552DCD0EB425C96B28ABB852B209C">
    <w:name w:val="A53552DCD0EB425C96B28ABB852B209C"/>
  </w:style>
  <w:style w:type="paragraph" w:customStyle="1" w:styleId="0167EF4F9E324A8481FF87ABA1E34F36">
    <w:name w:val="0167EF4F9E324A8481FF87ABA1E34F36"/>
  </w:style>
  <w:style w:type="paragraph" w:customStyle="1" w:styleId="B5380863266C4D64A1B4D96ABD3B0FA8">
    <w:name w:val="B5380863266C4D64A1B4D96ABD3B0FA8"/>
  </w:style>
  <w:style w:type="paragraph" w:customStyle="1" w:styleId="3EB5EB42DC0E446BAE6772E62368C9BD">
    <w:name w:val="3EB5EB42DC0E446BAE6772E62368C9BD"/>
  </w:style>
  <w:style w:type="paragraph" w:customStyle="1" w:styleId="57A3F0064FC34EE89DD1A98F4B2D9C5E">
    <w:name w:val="57A3F0064FC34EE89DD1A98F4B2D9C5E"/>
  </w:style>
  <w:style w:type="paragraph" w:customStyle="1" w:styleId="61606D1ECA4747F6A25CF5D66F90F6A3">
    <w:name w:val="61606D1ECA4747F6A25CF5D66F90F6A3"/>
  </w:style>
  <w:style w:type="paragraph" w:customStyle="1" w:styleId="ABB5F0EA09174D9995243246525A6EC3">
    <w:name w:val="ABB5F0EA09174D9995243246525A6EC3"/>
  </w:style>
  <w:style w:type="paragraph" w:customStyle="1" w:styleId="2552522F6EB44E2AA0E305FE490A8E97">
    <w:name w:val="2552522F6EB44E2AA0E305FE490A8E97"/>
  </w:style>
  <w:style w:type="paragraph" w:customStyle="1" w:styleId="A9E7768887CB4942BFD651A12336F5E7">
    <w:name w:val="A9E7768887CB4942BFD651A12336F5E7"/>
  </w:style>
  <w:style w:type="paragraph" w:customStyle="1" w:styleId="A971FC1FE0AB495498720F2F402E1809">
    <w:name w:val="A971FC1FE0AB495498720F2F402E1809"/>
  </w:style>
  <w:style w:type="paragraph" w:customStyle="1" w:styleId="FB4D48E4B90542FA99A6EBF0C99670D9">
    <w:name w:val="FB4D48E4B90542FA99A6EBF0C99670D9"/>
  </w:style>
  <w:style w:type="paragraph" w:customStyle="1" w:styleId="4B415EF470E545D598BDF3B37BDBB7DB">
    <w:name w:val="4B415EF470E545D598BDF3B37BDBB7DB"/>
  </w:style>
  <w:style w:type="paragraph" w:customStyle="1" w:styleId="7154684884C44633B78808F704343D0A">
    <w:name w:val="7154684884C44633B78808F704343D0A"/>
  </w:style>
  <w:style w:type="paragraph" w:customStyle="1" w:styleId="C72347019AA84400A6E65F6FAE1809CF">
    <w:name w:val="C72347019AA84400A6E65F6FAE1809CF"/>
  </w:style>
  <w:style w:type="paragraph" w:customStyle="1" w:styleId="7AA4C2798A374C39BE02146B67E10DD2">
    <w:name w:val="7AA4C2798A374C39BE02146B67E10DD2"/>
  </w:style>
  <w:style w:type="paragraph" w:customStyle="1" w:styleId="AB5FACB4125C42B8A19CCE00EFA9363D">
    <w:name w:val="AB5FACB4125C42B8A19CCE00EFA9363D"/>
  </w:style>
  <w:style w:type="paragraph" w:customStyle="1" w:styleId="31EC2AD7DCAC4AB38014268C201B9497">
    <w:name w:val="31EC2AD7DCAC4AB38014268C201B9497"/>
  </w:style>
  <w:style w:type="paragraph" w:customStyle="1" w:styleId="43F2FC057F4B4682932BFF4B979748D0">
    <w:name w:val="43F2FC057F4B4682932BFF4B979748D0"/>
  </w:style>
  <w:style w:type="paragraph" w:customStyle="1" w:styleId="DC6F692C38E34AFDA6D167A60B443139">
    <w:name w:val="DC6F692C38E34AFDA6D167A60B443139"/>
  </w:style>
  <w:style w:type="paragraph" w:customStyle="1" w:styleId="FFC076E3C6EB4E5FB1289E8A774CAEF0">
    <w:name w:val="FFC076E3C6EB4E5FB1289E8A774CAEF0"/>
  </w:style>
  <w:style w:type="paragraph" w:customStyle="1" w:styleId="93032C13203443DFBB96B80E9C44EA40">
    <w:name w:val="93032C13203443DFBB96B80E9C44EA40"/>
  </w:style>
  <w:style w:type="paragraph" w:customStyle="1" w:styleId="4D1FF183C1D44582881D1334E3718795">
    <w:name w:val="4D1FF183C1D44582881D1334E3718795"/>
  </w:style>
  <w:style w:type="paragraph" w:customStyle="1" w:styleId="5AB8A95ABD4C458CA4608E8253CF8E7A">
    <w:name w:val="5AB8A95ABD4C458CA4608E8253CF8E7A"/>
  </w:style>
  <w:style w:type="paragraph" w:customStyle="1" w:styleId="0A76397926F447F19349C64DDA0C89A5">
    <w:name w:val="0A76397926F447F19349C64DDA0C89A5"/>
  </w:style>
  <w:style w:type="paragraph" w:customStyle="1" w:styleId="0E306C2943AF42F88C13CEAE5A896186">
    <w:name w:val="0E306C2943AF42F88C13CEAE5A896186"/>
  </w:style>
  <w:style w:type="paragraph" w:customStyle="1" w:styleId="11DF6B456F0748608DF3626BFFBEDD92">
    <w:name w:val="11DF6B456F0748608DF3626BFFBEDD92"/>
  </w:style>
  <w:style w:type="paragraph" w:customStyle="1" w:styleId="0420BE793A2F4CD8B817D0686E95F01F">
    <w:name w:val="0420BE793A2F4CD8B817D0686E95F01F"/>
  </w:style>
  <w:style w:type="paragraph" w:customStyle="1" w:styleId="AECF50FFF56B4E7D9281F7F4DBBFC3F7">
    <w:name w:val="AECF50FFF56B4E7D9281F7F4DBBFC3F7"/>
  </w:style>
  <w:style w:type="paragraph" w:customStyle="1" w:styleId="220BD522A161468DA75D6D93CFAABBD3">
    <w:name w:val="220BD522A161468DA75D6D93CFAABBD3"/>
  </w:style>
  <w:style w:type="paragraph" w:customStyle="1" w:styleId="5CAB5DE259DC419587912B64639DB2B9">
    <w:name w:val="5CAB5DE259DC419587912B64639DB2B9"/>
  </w:style>
  <w:style w:type="paragraph" w:customStyle="1" w:styleId="E344B2BC1AB64110A3AC26BD15B14EA0">
    <w:name w:val="E344B2BC1AB64110A3AC26BD15B14EA0"/>
  </w:style>
  <w:style w:type="paragraph" w:customStyle="1" w:styleId="B81FFDEADBBC4AAD9CB5AD02B70F13F3">
    <w:name w:val="B81FFDEADBBC4AAD9CB5AD02B70F13F3"/>
  </w:style>
  <w:style w:type="paragraph" w:customStyle="1" w:styleId="9EB6F7392A3841CB836547421770DD10">
    <w:name w:val="9EB6F7392A3841CB836547421770DD10"/>
  </w:style>
  <w:style w:type="paragraph" w:customStyle="1" w:styleId="B8D0EDFAEA174C34BBA444AAF76E9C01">
    <w:name w:val="B8D0EDFAEA174C34BBA444AAF76E9C01"/>
  </w:style>
  <w:style w:type="paragraph" w:customStyle="1" w:styleId="9117A3C0B49C4E52B3D88087B21EFB4B">
    <w:name w:val="9117A3C0B49C4E52B3D88087B21EFB4B"/>
  </w:style>
  <w:style w:type="paragraph" w:customStyle="1" w:styleId="E27A6A88CFDE42BFA2710A3D090895A8">
    <w:name w:val="E27A6A88CFDE42BFA2710A3D090895A8"/>
  </w:style>
  <w:style w:type="paragraph" w:customStyle="1" w:styleId="F290FD2E89734EF1B6BD270CA5CBA2BA">
    <w:name w:val="F290FD2E89734EF1B6BD270CA5CBA2BA"/>
  </w:style>
  <w:style w:type="paragraph" w:customStyle="1" w:styleId="9EA87CF8107142DC9C79FE20B285D10F">
    <w:name w:val="9EA87CF8107142DC9C79FE20B285D10F"/>
  </w:style>
  <w:style w:type="paragraph" w:customStyle="1" w:styleId="806E0BCAC0924BED82EEB987DBC1A4CB">
    <w:name w:val="806E0BCAC0924BED82EEB987DBC1A4CB"/>
  </w:style>
  <w:style w:type="paragraph" w:customStyle="1" w:styleId="CCA2213BF1DA4C43A70537A3997C4275">
    <w:name w:val="CCA2213BF1DA4C43A70537A3997C4275"/>
  </w:style>
  <w:style w:type="paragraph" w:customStyle="1" w:styleId="B9495F2BF6E8449DA48BB653CEE03E12">
    <w:name w:val="B9495F2BF6E8449DA48BB653CEE03E12"/>
  </w:style>
  <w:style w:type="paragraph" w:customStyle="1" w:styleId="72D2E77FC95C472F94BC8F1781449A50">
    <w:name w:val="72D2E77FC95C472F94BC8F1781449A50"/>
  </w:style>
  <w:style w:type="paragraph" w:customStyle="1" w:styleId="12F1403117D441B5BCB8113D0B2B6772">
    <w:name w:val="12F1403117D441B5BCB8113D0B2B6772"/>
  </w:style>
  <w:style w:type="paragraph" w:customStyle="1" w:styleId="779662EF4D414ED0A17B360190485F1F">
    <w:name w:val="779662EF4D414ED0A17B360190485F1F"/>
  </w:style>
  <w:style w:type="paragraph" w:customStyle="1" w:styleId="1B384B9BC98A463388E73EB2AE375F33">
    <w:name w:val="1B384B9BC98A463388E73EB2AE375F33"/>
  </w:style>
  <w:style w:type="paragraph" w:customStyle="1" w:styleId="D7BB94F708F145B3B522647FC6162A11">
    <w:name w:val="D7BB94F708F145B3B522647FC6162A11"/>
  </w:style>
  <w:style w:type="paragraph" w:customStyle="1" w:styleId="1FB826140EC744E58A0E365012DE7C4B">
    <w:name w:val="1FB826140EC744E58A0E365012DE7C4B"/>
  </w:style>
  <w:style w:type="paragraph" w:customStyle="1" w:styleId="B3DECC8E419746889E021CA2235C06CD">
    <w:name w:val="B3DECC8E419746889E021CA2235C06CD"/>
  </w:style>
  <w:style w:type="paragraph" w:customStyle="1" w:styleId="3B1BD01E69184B4B9C2E65BB00DD90D0">
    <w:name w:val="3B1BD01E69184B4B9C2E65BB00DD90D0"/>
  </w:style>
  <w:style w:type="paragraph" w:customStyle="1" w:styleId="D322ADF3FD3844A3A358AE03814EBF96">
    <w:name w:val="D322ADF3FD3844A3A358AE03814EBF96"/>
  </w:style>
  <w:style w:type="paragraph" w:customStyle="1" w:styleId="6FB376822974436FAFEC1F7444A730DA">
    <w:name w:val="6FB376822974436FAFEC1F7444A730DA"/>
  </w:style>
  <w:style w:type="paragraph" w:customStyle="1" w:styleId="56713362FB0142CBB43B5F3739E7CE21">
    <w:name w:val="56713362FB0142CBB43B5F3739E7CE21"/>
  </w:style>
  <w:style w:type="paragraph" w:customStyle="1" w:styleId="515668AD241947C89AD215214EE55CA5">
    <w:name w:val="515668AD241947C89AD215214EE55CA5"/>
  </w:style>
  <w:style w:type="paragraph" w:customStyle="1" w:styleId="DA504638F871459F98F9EFAB03DF83A8">
    <w:name w:val="DA504638F871459F98F9EFAB03DF83A8"/>
  </w:style>
  <w:style w:type="paragraph" w:customStyle="1" w:styleId="5942DBE492474295B5F78AEFBC05DEC5">
    <w:name w:val="5942DBE492474295B5F78AEFBC05DEC5"/>
  </w:style>
  <w:style w:type="paragraph" w:customStyle="1" w:styleId="5359A53FD6C441979372F00030731315">
    <w:name w:val="5359A53FD6C441979372F00030731315"/>
    <w:rsid w:val="00A34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75F8D-8A42-4E6C-B2BE-1959C44AC34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5ED4E13-7EBD-4C57-B5C7-7EF02476A01F}">
  <ds:schemaRefs>
    <ds:schemaRef ds:uri="http://schemas.microsoft.com/sharepoint/v3/contenttype/forms"/>
  </ds:schemaRefs>
</ds:datastoreItem>
</file>

<file path=customXml/itemProps3.xml><?xml version="1.0" encoding="utf-8"?>
<ds:datastoreItem xmlns:ds="http://schemas.openxmlformats.org/officeDocument/2006/customXml" ds:itemID="{7C19C9E3-4063-44C4-B6B8-CB2246BA0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{4A010FE0-BFCC-4720-A572-C642078E99B2}tf67749174_win32</Template>
  <TotalTime>0</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2022-11-28T17:59:00Z</dcterms:created>
  <dcterms:modified xsi:type="dcterms:W3CDTF">2022-11-28T18:25:00Z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